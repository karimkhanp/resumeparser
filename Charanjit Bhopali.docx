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Trebuchet MS" w:hAnsi="Trebuchet MS"/>
          <w:b/>
          <w:szCs w:val="22"/>
          <w:u w:val="single"/>
        </w:rPr>
      </w:pPr>
      <w:r>
        <w:rPr>
          <w:rFonts w:cs="Arial" w:ascii="Trebuchet MS" w:hAnsi="Trebuchet MS"/>
          <w:szCs w:val="22"/>
        </w:rPr>
        <w:tab/>
        <w:tab/>
        <w:tab/>
        <w:tab/>
        <w:tab/>
      </w:r>
      <w:r>
        <w:rPr>
          <w:rFonts w:cs="Arial" w:ascii="Trebuchet MS" w:hAnsi="Trebuchet MS"/>
          <w:b/>
          <w:szCs w:val="22"/>
          <w:u w:val="single"/>
        </w:rPr>
        <w:t>RESUME</w:t>
      </w:r>
    </w:p>
    <w:p>
      <w:pPr>
        <w:pStyle w:val="Normal"/>
        <w:rPr>
          <w:rFonts w:ascii="Trebuchet MS" w:hAnsi="Trebuchet MS"/>
          <w:szCs w:val="22"/>
        </w:rPr>
      </w:pPr>
      <w:r>
        <w:rPr>
          <w:rFonts w:ascii="Trebuchet MS" w:hAnsi="Trebuchet MS"/>
          <w:szCs w:val="22"/>
        </w:rPr>
      </w:r>
    </w:p>
    <w:p>
      <w:pPr>
        <w:pStyle w:val="Normal"/>
        <w:rPr>
          <w:rFonts w:ascii="Trebuchet MS" w:hAnsi="Trebuchet MS"/>
          <w:szCs w:val="22"/>
        </w:rPr>
      </w:pPr>
      <w:r>
        <w:rPr>
          <w:rFonts w:ascii="Trebuchet MS" w:hAnsi="Trebuchet MS"/>
          <w:szCs w:val="22"/>
        </w:rPr>
      </w:r>
    </w:p>
    <w:p>
      <w:pPr>
        <w:pStyle w:val="Normal"/>
        <w:rPr>
          <w:rFonts w:cs="Arial" w:ascii="Trebuchet MS" w:hAnsi="Trebuchet MS"/>
          <w:b/>
          <w:szCs w:val="22"/>
        </w:rPr>
      </w:pPr>
      <w:bookmarkStart w:id="0" w:name="_GoBack"/>
      <w:bookmarkEnd w:id="0"/>
      <w:r>
        <w:rPr>
          <w:rFonts w:cs="Arial" w:ascii="Trebuchet MS" w:hAnsi="Trebuchet MS"/>
          <w:b/>
          <w:szCs w:val="22"/>
        </w:rPr>
        <w:t>Charanjit Bhopali</w:t>
      </w:r>
    </w:p>
    <w:p>
      <w:pPr>
        <w:pStyle w:val="Normal"/>
        <w:rPr>
          <w:rFonts w:cs="Arial" w:ascii="Trebuchet MS" w:hAnsi="Trebuchet MS"/>
          <w:color w:val="008080"/>
          <w:szCs w:val="22"/>
        </w:rPr>
      </w:pPr>
      <w:bookmarkStart w:id="1" w:name="_GoBack"/>
      <w:bookmarkEnd w:id="1"/>
      <w:r>
        <w:rPr>
          <w:rFonts w:cs="Arial" w:ascii="Trebuchet MS" w:hAnsi="Trebuchet MS"/>
          <w:szCs w:val="22"/>
        </w:rPr>
        <w:t xml:space="preserve">E-mail    : </w:t>
      </w:r>
      <w:r>
        <w:rPr>
          <w:rFonts w:cs="Arial" w:ascii="Trebuchet MS" w:hAnsi="Trebuchet MS"/>
          <w:color w:val="008080"/>
          <w:szCs w:val="22"/>
        </w:rPr>
        <w:t>dipakchavare@gmail.com</w:t>
      </w:r>
    </w:p>
    <w:p>
      <w:pPr>
        <w:pStyle w:val="Normal"/>
        <w:rPr>
          <w:rFonts w:cs="Arial" w:ascii="Trebuchet MS" w:hAnsi="Trebuchet MS"/>
          <w:b/>
          <w:szCs w:val="22"/>
        </w:rPr>
      </w:pPr>
      <w:r>
        <w:rPr>
          <w:rFonts w:cs="Arial" w:ascii="Trebuchet MS" w:hAnsi="Trebuchet MS"/>
          <w:b/>
          <w:szCs w:val="22"/>
        </w:rPr>
        <w:t>Mobile : 8108493333 / 9967932154</w:t>
        <w:tab/>
        <w:tab/>
        <w:tab/>
        <w:tab/>
        <w:tab/>
        <w:tab/>
      </w:r>
    </w:p>
    <w:p>
      <w:pPr>
        <w:pStyle w:val="Normal"/>
        <w:rPr>
          <w:rFonts w:ascii="Trebuchet MS" w:hAnsi="Trebuchet MS"/>
          <w:szCs w:val="22"/>
        </w:rPr>
      </w:pPr>
      <w:r>
        <w:rPr>
          <w:rFonts w:ascii="Trebuchet MS" w:hAnsi="Trebuchet MS"/>
          <w:szCs w:val="22"/>
        </w:rPr>
      </w:r>
    </w:p>
    <w:p>
      <w:pPr>
        <w:pStyle w:val="Normal"/>
        <w:spacing w:lineRule="auto" w:line="240"/>
        <w:rPr>
          <w:rFonts w:cs="Arial" w:ascii="Trebuchet MS" w:hAnsi="Trebuchet MS"/>
          <w:szCs w:val="22"/>
          <w:shd w:fill="E5E5E5" w:val="clear"/>
          <w:lang w:val="it-IT"/>
        </w:rPr>
      </w:pPr>
      <w:r>
        <w:rPr>
          <w:rFonts w:cs="Arial" w:ascii="Trebuchet MS" w:hAnsi="Trebuchet MS"/>
          <w:szCs w:val="22"/>
          <w:shd w:fill="E5E5E5" w:val="clear"/>
          <w:lang w:val="it-IT"/>
        </w:rPr>
        <w:t>SUMMARY :</w:t>
      </w:r>
    </w:p>
    <w:p>
      <w:pPr>
        <w:pStyle w:val="Normal"/>
        <w:spacing w:lineRule="auto" w:line="240"/>
        <w:rPr>
          <w:rFonts w:cs="Verdana" w:ascii="Trebuchet MS" w:hAnsi="Trebuchet MS"/>
          <w:szCs w:val="22"/>
          <w:shd w:fill="E5E5E5" w:val="clear"/>
        </w:rPr>
      </w:pPr>
      <w:r>
        <w:rPr>
          <w:rFonts w:cs="Verdana" w:ascii="Trebuchet MS" w:hAnsi="Trebuchet MS"/>
          <w:szCs w:val="22"/>
          <w:shd w:fill="E5E5E5" w:val="clear"/>
        </w:rPr>
      </w:r>
    </w:p>
    <w:p>
      <w:pPr>
        <w:pStyle w:val="Normal"/>
        <w:numPr>
          <w:ilvl w:val="0"/>
          <w:numId w:val="2"/>
        </w:numPr>
        <w:shd w:fill="FFFFFF" w:val="clear"/>
        <w:spacing w:lineRule="auto" w:line="240"/>
        <w:textAlignment w:val="baseline"/>
        <w:rPr>
          <w:rFonts w:cs="Arial" w:ascii="Trebuchet MS" w:hAnsi="Trebuchet MS"/>
          <w:color w:val="222222"/>
          <w:szCs w:val="22"/>
          <w:shd w:fill="FFFFFF" w:val="clear"/>
        </w:rPr>
      </w:pPr>
      <w:r>
        <w:rPr>
          <w:rFonts w:cs="Trebuchet MS" w:ascii="Trebuchet MS" w:hAnsi="Trebuchet MS"/>
          <w:b/>
          <w:bCs/>
          <w:szCs w:val="22"/>
          <w:shd w:fill="FFFFFF" w:val="clear"/>
        </w:rPr>
        <w:t>1.6 years</w:t>
      </w:r>
      <w:r>
        <w:rPr>
          <w:rFonts w:cs="Trebuchet MS" w:ascii="Trebuchet MS" w:hAnsi="Trebuchet MS"/>
          <w:szCs w:val="22"/>
          <w:shd w:fill="FFFFFF" w:val="clear"/>
        </w:rPr>
        <w:t>’</w:t>
      </w:r>
      <w:r>
        <w:rPr>
          <w:rFonts w:cs="Arial" w:ascii="Trebuchet MS" w:hAnsi="Trebuchet MS"/>
          <w:color w:val="222222"/>
          <w:szCs w:val="22"/>
          <w:shd w:fill="FFFFFF" w:val="clear"/>
        </w:rPr>
        <w:t xml:space="preserve"> experience in PHP with fully used oops and MVC</w:t>
      </w:r>
    </w:p>
    <w:p>
      <w:pPr>
        <w:pStyle w:val="Normal"/>
        <w:numPr>
          <w:ilvl w:val="0"/>
          <w:numId w:val="2"/>
        </w:numPr>
        <w:shd w:fill="FFFFFF" w:val="clear"/>
        <w:spacing w:lineRule="auto" w:line="240"/>
        <w:textAlignment w:val="baseline"/>
        <w:rPr>
          <w:rFonts w:cs="Arial" w:ascii="Trebuchet MS" w:hAnsi="Trebuchet MS"/>
          <w:color w:val="222222"/>
          <w:szCs w:val="22"/>
          <w:shd w:fill="FFFFFF" w:val="clear"/>
        </w:rPr>
      </w:pPr>
      <w:r>
        <w:rPr>
          <w:rFonts w:cs="Arial" w:ascii="Trebuchet MS" w:hAnsi="Trebuchet MS"/>
          <w:color w:val="222222"/>
          <w:szCs w:val="22"/>
          <w:shd w:fill="FFFFFF" w:val="clear"/>
        </w:rPr>
        <w:t>Experience in analysis, design and development of client/server, web based application.</w:t>
      </w:r>
    </w:p>
    <w:p>
      <w:pPr>
        <w:pStyle w:val="Normal"/>
        <w:numPr>
          <w:ilvl w:val="0"/>
          <w:numId w:val="2"/>
        </w:numPr>
        <w:shd w:fill="FFFFFF" w:val="clear"/>
        <w:spacing w:lineRule="auto" w:line="240"/>
        <w:textAlignment w:val="baseline"/>
        <w:rPr>
          <w:rFonts w:cs="Arial" w:ascii="Trebuchet MS" w:hAnsi="Trebuchet MS"/>
          <w:color w:val="222222"/>
          <w:szCs w:val="22"/>
          <w:shd w:fill="FFFFFF" w:val="clear"/>
        </w:rPr>
      </w:pPr>
      <w:r>
        <w:rPr>
          <w:rFonts w:cs="Arial" w:ascii="Trebuchet MS" w:hAnsi="Trebuchet MS"/>
          <w:color w:val="222222"/>
          <w:szCs w:val="22"/>
          <w:shd w:fill="FFFFFF" w:val="clear"/>
        </w:rPr>
        <w:t>Hands on experience in Coding, Testing, Implementation and Support in PHP and MySQL.</w:t>
      </w:r>
    </w:p>
    <w:p>
      <w:pPr>
        <w:pStyle w:val="Normal"/>
        <w:numPr>
          <w:ilvl w:val="0"/>
          <w:numId w:val="2"/>
        </w:numPr>
        <w:shd w:fill="FFFFFF" w:val="clear"/>
        <w:spacing w:lineRule="auto" w:line="240"/>
        <w:textAlignment w:val="baseline"/>
        <w:rPr>
          <w:rFonts w:cs="Arial" w:ascii="Trebuchet MS" w:hAnsi="Trebuchet MS"/>
          <w:color w:val="222222"/>
          <w:szCs w:val="22"/>
          <w:shd w:fill="FFFFFF" w:val="clear"/>
        </w:rPr>
      </w:pPr>
      <w:r>
        <w:rPr>
          <w:rFonts w:cs="Arial" w:ascii="Trebuchet MS" w:hAnsi="Trebuchet MS"/>
          <w:color w:val="222222"/>
          <w:szCs w:val="22"/>
          <w:shd w:fill="FFFFFF" w:val="clear"/>
        </w:rPr>
        <w:t>Good knowledge of Ajax, Jquery&amp; JavaScript.</w:t>
      </w:r>
    </w:p>
    <w:p>
      <w:pPr>
        <w:pStyle w:val="Normal"/>
        <w:numPr>
          <w:ilvl w:val="0"/>
          <w:numId w:val="2"/>
        </w:numPr>
        <w:shd w:fill="FFFFFF" w:val="clear"/>
        <w:spacing w:lineRule="auto" w:line="240"/>
        <w:textAlignment w:val="baseline"/>
        <w:rPr>
          <w:rFonts w:cs="Arial" w:ascii="Trebuchet MS" w:hAnsi="Trebuchet MS"/>
          <w:color w:val="222222"/>
          <w:szCs w:val="22"/>
          <w:shd w:fill="FFFFFF" w:val="clear"/>
        </w:rPr>
      </w:pPr>
      <w:r>
        <w:rPr>
          <w:rFonts w:cs="Arial" w:ascii="Trebuchet MS" w:hAnsi="Trebuchet MS"/>
          <w:color w:val="222222"/>
          <w:szCs w:val="22"/>
          <w:shd w:fill="FFFFFF" w:val="clear"/>
        </w:rPr>
        <w:t>Good knowledge about MySQL database.</w:t>
      </w:r>
    </w:p>
    <w:p>
      <w:pPr>
        <w:pStyle w:val="Normal"/>
        <w:numPr>
          <w:ilvl w:val="0"/>
          <w:numId w:val="2"/>
        </w:numPr>
        <w:shd w:fill="FFFFFF" w:val="clear"/>
        <w:spacing w:lineRule="auto" w:line="240"/>
        <w:textAlignment w:val="baseline"/>
        <w:rPr>
          <w:rFonts w:cs="Arial" w:ascii="Trebuchet MS" w:hAnsi="Trebuchet MS"/>
          <w:color w:val="222222"/>
          <w:szCs w:val="22"/>
          <w:shd w:fill="FFFFFF" w:val="clear"/>
        </w:rPr>
      </w:pPr>
      <w:r>
        <w:rPr>
          <w:rFonts w:cs="Arial" w:ascii="Trebuchet MS" w:hAnsi="Trebuchet MS"/>
          <w:color w:val="222222"/>
          <w:szCs w:val="22"/>
          <w:shd w:fill="FFFFFF" w:val="clear"/>
        </w:rPr>
        <w:t>Experience in front end development technologies including JavaScript, jQuery, AJAX.</w:t>
      </w:r>
    </w:p>
    <w:p>
      <w:pPr>
        <w:pStyle w:val="Normal"/>
        <w:numPr>
          <w:ilvl w:val="0"/>
          <w:numId w:val="2"/>
        </w:numPr>
        <w:shd w:fill="FFFFFF" w:val="clear"/>
        <w:spacing w:lineRule="auto" w:line="240"/>
        <w:textAlignment w:val="baseline"/>
        <w:rPr>
          <w:rFonts w:cs="Arial" w:ascii="Trebuchet MS" w:hAnsi="Trebuchet MS"/>
          <w:color w:val="222222"/>
          <w:szCs w:val="22"/>
          <w:shd w:fill="FFFFFF" w:val="clear"/>
        </w:rPr>
      </w:pPr>
      <w:r>
        <w:rPr>
          <w:rFonts w:cs="Arial" w:ascii="Trebuchet MS" w:hAnsi="Trebuchet MS"/>
          <w:color w:val="222222"/>
          <w:szCs w:val="22"/>
          <w:shd w:fill="FFFFFF" w:val="clear"/>
        </w:rPr>
        <w:t>Excellent Team Player and ability to work independently and manage multiple tasks concurrently.</w:t>
      </w:r>
    </w:p>
    <w:p>
      <w:pPr>
        <w:pStyle w:val="Normal"/>
        <w:rPr>
          <w:rFonts w:ascii="Trebuchet MS" w:hAnsi="Trebuchet MS"/>
          <w:szCs w:val="22"/>
        </w:rPr>
      </w:pPr>
      <w:r>
        <w:rPr>
          <w:rFonts w:ascii="Trebuchet MS" w:hAnsi="Trebuchet MS"/>
          <w:szCs w:val="22"/>
        </w:rPr>
      </w:r>
    </w:p>
    <w:p>
      <w:pPr>
        <w:pStyle w:val="Normal"/>
        <w:tabs>
          <w:tab w:val="left" w:pos="0" w:leader="none"/>
        </w:tabs>
        <w:spacing w:lineRule="auto" w:line="240"/>
        <w:rPr>
          <w:rFonts w:cs="Arial" w:ascii="Trebuchet MS" w:hAnsi="Trebuchet MS"/>
          <w:szCs w:val="22"/>
          <w:shd w:fill="E5E5E5" w:val="clear"/>
        </w:rPr>
      </w:pPr>
      <w:r>
        <w:rPr>
          <w:rFonts w:cs="Arial" w:ascii="Trebuchet MS" w:hAnsi="Trebuchet MS"/>
          <w:szCs w:val="22"/>
          <w:shd w:fill="E5E5E5" w:val="clear"/>
        </w:rPr>
        <w:t xml:space="preserve">Work Experience: </w:t>
      </w:r>
    </w:p>
    <w:p>
      <w:pPr>
        <w:pStyle w:val="Normal"/>
        <w:tabs>
          <w:tab w:val="left" w:pos="0" w:leader="none"/>
        </w:tabs>
        <w:spacing w:lineRule="auto" w:line="240"/>
        <w:rPr>
          <w:rFonts w:cs="Verdana" w:ascii="Trebuchet MS" w:hAnsi="Trebuchet MS"/>
          <w:szCs w:val="22"/>
          <w:shd w:fill="E5E5E5" w:val="clear"/>
        </w:rPr>
      </w:pPr>
      <w:r>
        <w:rPr>
          <w:rFonts w:cs="Verdana" w:ascii="Trebuchet MS" w:hAnsi="Trebuchet MS"/>
          <w:szCs w:val="22"/>
          <w:shd w:fill="E5E5E5" w:val="clear"/>
        </w:rPr>
      </w:r>
    </w:p>
    <w:p>
      <w:pPr>
        <w:pStyle w:val="Normal"/>
        <w:spacing w:lineRule="auto"/>
        <w:ind w:left="100" w:right="0" w:hanging="0"/>
        <w:jc w:val="both"/>
        <w:rPr>
          <w:rFonts w:cs="Trebuchet MS" w:ascii="Trebuchet MS" w:hAnsi="Trebuchet MS"/>
          <w:b/>
          <w:bCs/>
          <w:szCs w:val="22"/>
          <w:shd w:fill="FFFFFF" w:val="clear"/>
        </w:rPr>
      </w:pPr>
      <w:r>
        <w:rPr>
          <w:rFonts w:cs="Trebuchet MS" w:ascii="Trebuchet MS" w:hAnsi="Trebuchet MS"/>
          <w:szCs w:val="22"/>
          <w:shd w:fill="FFFFFF" w:val="clear"/>
        </w:rPr>
        <w:t>workingexperience with</w:t>
      </w:r>
      <w:r>
        <w:rPr>
          <w:rFonts w:cs="Trebuchet MS" w:ascii="Trebuchet MS" w:hAnsi="Trebuchet MS"/>
          <w:b/>
          <w:bCs/>
          <w:szCs w:val="22"/>
          <w:shd w:fill="FFFFFF" w:val="clear"/>
        </w:rPr>
        <w:t>SkynetWebtech</w:t>
      </w:r>
      <w:r>
        <w:rPr>
          <w:rFonts w:cs="Trebuchet MS" w:ascii="Trebuchet MS" w:hAnsi="Trebuchet MS"/>
          <w:szCs w:val="22"/>
          <w:shd w:fill="FFFFFF" w:val="clear"/>
        </w:rPr>
        <w:t xml:space="preserve">as a </w:t>
      </w:r>
      <w:r>
        <w:rPr>
          <w:rFonts w:cs="Trebuchet MS" w:ascii="Trebuchet MS" w:hAnsi="Trebuchet MS"/>
          <w:b/>
          <w:bCs/>
          <w:szCs w:val="22"/>
          <w:shd w:fill="FFFFFF" w:val="clear"/>
        </w:rPr>
        <w:t xml:space="preserve">Software Engineer </w:t>
      </w:r>
      <w:r>
        <w:rPr>
          <w:rFonts w:cs="Trebuchet MS" w:ascii="Trebuchet MS" w:hAnsi="Trebuchet MS"/>
          <w:szCs w:val="22"/>
          <w:shd w:fill="FFFFFF" w:val="clear"/>
        </w:rPr>
        <w:t>fromJune 2015 to                         Aug 2016</w:t>
      </w:r>
      <w:r>
        <w:rPr>
          <w:rFonts w:cs="Trebuchet MS" w:ascii="Trebuchet MS" w:hAnsi="Trebuchet MS"/>
          <w:b/>
          <w:bCs/>
          <w:szCs w:val="22"/>
          <w:shd w:fill="FFFFFF" w:val="clear"/>
        </w:rPr>
        <w:t>.</w:t>
      </w:r>
    </w:p>
    <w:p>
      <w:pPr>
        <w:pStyle w:val="Normal"/>
        <w:spacing w:lineRule="auto"/>
        <w:ind w:left="100" w:right="0" w:hanging="0"/>
        <w:jc w:val="both"/>
        <w:rPr>
          <w:rFonts w:ascii="Trebuchet MS" w:hAnsi="Trebuchet MS"/>
          <w:szCs w:val="22"/>
        </w:rPr>
      </w:pPr>
      <w:r>
        <w:rPr>
          <w:rFonts w:ascii="Trebuchet MS" w:hAnsi="Trebuchet MS"/>
          <w:szCs w:val="22"/>
        </w:rPr>
        <w:t xml:space="preserve">Currently working with </w:t>
      </w:r>
      <w:r>
        <w:rPr>
          <w:rFonts w:ascii="Trebuchet MS" w:hAnsi="Trebuchet MS"/>
          <w:b/>
          <w:bCs/>
          <w:szCs w:val="22"/>
        </w:rPr>
        <w:t>3tense</w:t>
      </w:r>
      <w:r>
        <w:rPr>
          <w:rFonts w:ascii="Trebuchet MS" w:hAnsi="Trebuchet MS"/>
          <w:szCs w:val="22"/>
        </w:rPr>
        <w:t xml:space="preserve"> as </w:t>
      </w:r>
      <w:r>
        <w:rPr>
          <w:rFonts w:ascii="Trebuchet MS" w:hAnsi="Trebuchet MS"/>
          <w:b/>
          <w:bCs/>
          <w:szCs w:val="22"/>
        </w:rPr>
        <w:t>PHP Developer</w:t>
      </w:r>
      <w:r>
        <w:rPr>
          <w:rFonts w:ascii="Trebuchet MS" w:hAnsi="Trebuchet MS"/>
          <w:szCs w:val="22"/>
        </w:rPr>
        <w:t xml:space="preserve"> from  August 2016 </w:t>
      </w:r>
    </w:p>
    <w:p>
      <w:pPr>
        <w:pStyle w:val="Normal"/>
        <w:spacing w:lineRule="auto"/>
        <w:ind w:left="100" w:right="0" w:hanging="0"/>
        <w:rPr>
          <w:rFonts w:ascii="Trebuchet MS" w:hAnsi="Trebuchet MS"/>
          <w:szCs w:val="22"/>
        </w:rPr>
      </w:pPr>
      <w:r>
        <w:rPr>
          <w:rFonts w:ascii="Trebuchet MS" w:hAnsi="Trebuchet MS"/>
          <w:szCs w:val="22"/>
        </w:rPr>
      </w:r>
    </w:p>
    <w:p>
      <w:pPr>
        <w:pStyle w:val="Normal"/>
        <w:spacing w:lineRule="auto" w:line="240"/>
        <w:ind w:left="100" w:right="0" w:hanging="0"/>
        <w:rPr>
          <w:rFonts w:cs="Verdana" w:ascii="Trebuchet MS" w:hAnsi="Trebuchet MS"/>
          <w:b/>
          <w:bCs/>
          <w:szCs w:val="22"/>
          <w:shd w:fill="E5E5E5" w:val="clear"/>
        </w:rPr>
      </w:pPr>
      <w:r>
        <w:rPr>
          <w:rFonts w:cs="Verdana" w:ascii="Trebuchet MS" w:hAnsi="Trebuchet MS"/>
          <w:szCs w:val="22"/>
          <w:shd w:fill="E5E5E5" w:val="clear"/>
        </w:rPr>
        <w:t>Academics</w:t>
      </w:r>
      <w:r>
        <w:rPr>
          <w:rFonts w:cs="Verdana" w:ascii="Trebuchet MS" w:hAnsi="Trebuchet MS"/>
          <w:b/>
          <w:bCs/>
          <w:szCs w:val="22"/>
          <w:shd w:fill="E5E5E5" w:val="clear"/>
        </w:rPr>
        <w:t>:</w:t>
      </w:r>
    </w:p>
    <w:p>
      <w:pPr>
        <w:pStyle w:val="Normal"/>
        <w:spacing w:lineRule="auto" w:line="240"/>
        <w:ind w:left="100" w:right="0" w:hanging="0"/>
        <w:rPr>
          <w:rFonts w:ascii="Trebuchet MS" w:hAnsi="Trebuchet MS"/>
          <w:b/>
          <w:bCs/>
          <w:szCs w:val="22"/>
        </w:rPr>
      </w:pPr>
      <w:r>
        <w:rPr>
          <w:rFonts w:ascii="Trebuchet MS" w:hAnsi="Trebuchet MS"/>
          <w:b/>
          <w:bCs/>
          <w:szCs w:val="22"/>
        </w:rPr>
      </w:r>
    </w:p>
    <w:p>
      <w:pPr>
        <w:pStyle w:val="Normal"/>
        <w:numPr>
          <w:ilvl w:val="0"/>
          <w:numId w:val="1"/>
        </w:numPr>
        <w:shd w:fill="FFFFFF" w:val="clear"/>
        <w:tabs>
          <w:tab w:val="left" w:pos="0" w:leader="none"/>
          <w:tab w:val="left" w:pos="360" w:leader="none"/>
        </w:tabs>
        <w:spacing w:lineRule="auto" w:line="240"/>
        <w:textAlignment w:val="baseline"/>
        <w:rPr>
          <w:rFonts w:cs="Trebuchet MS" w:ascii="Trebuchet MS" w:hAnsi="Trebuchet MS"/>
          <w:b/>
          <w:bCs/>
          <w:szCs w:val="22"/>
          <w:shd w:fill="FFFFFF" w:val="clear"/>
        </w:rPr>
      </w:pPr>
      <w:r>
        <w:rPr>
          <w:rFonts w:cs="Trebuchet MS" w:ascii="Trebuchet MS" w:hAnsi="Trebuchet MS"/>
          <w:b/>
          <w:bCs/>
          <w:szCs w:val="22"/>
          <w:shd w:fill="FFFFFF" w:val="clear"/>
        </w:rPr>
        <w:t xml:space="preserve"> </w:t>
      </w:r>
      <w:r>
        <w:rPr>
          <w:rFonts w:cs="Trebuchet MS" w:ascii="Trebuchet MS" w:hAnsi="Trebuchet MS"/>
          <w:b/>
          <w:bCs/>
          <w:szCs w:val="22"/>
          <w:shd w:fill="FFFFFF" w:val="clear"/>
        </w:rPr>
        <w:t xml:space="preserve">MCA </w:t>
      </w:r>
      <w:r>
        <w:rPr>
          <w:rFonts w:cs="Trebuchet MS" w:ascii="Trebuchet MS" w:hAnsi="Trebuchet MS"/>
          <w:szCs w:val="22"/>
          <w:shd w:fill="FFFFFF" w:val="clear"/>
        </w:rPr>
        <w:t>from</w:t>
      </w:r>
      <w:r>
        <w:rPr>
          <w:rFonts w:cs="Trebuchet MS" w:ascii="Trebuchet MS" w:hAnsi="Trebuchet MS"/>
          <w:b/>
          <w:bCs/>
          <w:szCs w:val="22"/>
          <w:shd w:fill="FFFFFF" w:val="clear"/>
        </w:rPr>
        <w:t xml:space="preserve"> Pune University with 59%, 2015 .</w:t>
      </w:r>
    </w:p>
    <w:p>
      <w:pPr>
        <w:pStyle w:val="Normal"/>
        <w:numPr>
          <w:ilvl w:val="0"/>
          <w:numId w:val="1"/>
        </w:numPr>
        <w:shd w:fill="FFFFFF" w:val="clear"/>
        <w:tabs>
          <w:tab w:val="left" w:pos="0" w:leader="none"/>
          <w:tab w:val="left" w:pos="360" w:leader="none"/>
        </w:tabs>
        <w:spacing w:lineRule="auto" w:line="240"/>
        <w:textAlignment w:val="baseline"/>
        <w:rPr>
          <w:rFonts w:cs="Trebuchet MS" w:ascii="Trebuchet MS" w:hAnsi="Trebuchet MS"/>
          <w:b/>
          <w:bCs/>
          <w:szCs w:val="22"/>
          <w:shd w:fill="FFFFFF" w:val="clear"/>
        </w:rPr>
      </w:pPr>
      <w:r>
        <w:rPr>
          <w:rFonts w:cs="Trebuchet MS" w:ascii="Trebuchet MS" w:hAnsi="Trebuchet MS"/>
          <w:b/>
          <w:bCs/>
          <w:szCs w:val="22"/>
          <w:shd w:fill="FFFFFF" w:val="clear"/>
        </w:rPr>
        <w:t xml:space="preserve"> </w:t>
      </w:r>
      <w:r>
        <w:rPr>
          <w:rFonts w:cs="Trebuchet MS" w:ascii="Trebuchet MS" w:hAnsi="Trebuchet MS"/>
          <w:b/>
          <w:bCs/>
          <w:szCs w:val="22"/>
          <w:shd w:fill="FFFFFF" w:val="clear"/>
        </w:rPr>
        <w:t xml:space="preserve">BCA </w:t>
      </w:r>
      <w:r>
        <w:rPr>
          <w:rFonts w:cs="Trebuchet MS" w:ascii="Trebuchet MS" w:hAnsi="Trebuchet MS"/>
          <w:szCs w:val="22"/>
          <w:shd w:fill="FFFFFF" w:val="clear"/>
        </w:rPr>
        <w:t>from</w:t>
      </w:r>
      <w:r>
        <w:rPr>
          <w:rFonts w:cs="Trebuchet MS" w:ascii="Trebuchet MS" w:hAnsi="Trebuchet MS"/>
          <w:b/>
          <w:bCs/>
          <w:szCs w:val="22"/>
          <w:shd w:fill="FFFFFF" w:val="clear"/>
        </w:rPr>
        <w:t>Solapur University Solapur</w:t>
      </w:r>
      <w:r>
        <w:rPr>
          <w:rFonts w:cs="Trebuchet MS" w:ascii="Trebuchet MS" w:hAnsi="Trebuchet MS"/>
          <w:szCs w:val="22"/>
          <w:shd w:fill="FFFFFF" w:val="clear"/>
        </w:rPr>
        <w:t>with</w:t>
      </w:r>
      <w:r>
        <w:rPr>
          <w:rFonts w:cs="Trebuchet MS" w:ascii="Trebuchet MS" w:hAnsi="Trebuchet MS"/>
          <w:b/>
          <w:bCs/>
          <w:szCs w:val="22"/>
          <w:shd w:fill="FFFFFF" w:val="clear"/>
        </w:rPr>
        <w:t xml:space="preserve"> 71%, 2013 .</w:t>
      </w:r>
    </w:p>
    <w:p>
      <w:pPr>
        <w:pStyle w:val="Normal"/>
        <w:numPr>
          <w:ilvl w:val="0"/>
          <w:numId w:val="1"/>
        </w:numPr>
        <w:shd w:fill="FFFFFF" w:val="clear"/>
        <w:tabs>
          <w:tab w:val="left" w:pos="0" w:leader="none"/>
          <w:tab w:val="left" w:pos="360" w:leader="none"/>
        </w:tabs>
        <w:spacing w:lineRule="auto" w:line="240"/>
        <w:textAlignment w:val="baseline"/>
        <w:rPr>
          <w:rFonts w:cs="Trebuchet MS" w:ascii="Trebuchet MS" w:hAnsi="Trebuchet MS"/>
          <w:b/>
          <w:bCs/>
          <w:szCs w:val="22"/>
          <w:shd w:fill="FFFFFF" w:val="clear"/>
        </w:rPr>
      </w:pPr>
      <w:r>
        <w:rPr>
          <w:rFonts w:cs="Trebuchet MS" w:ascii="Trebuchet MS" w:hAnsi="Trebuchet MS"/>
          <w:b/>
          <w:bCs/>
          <w:szCs w:val="22"/>
          <w:shd w:fill="FFFFFF" w:val="clear"/>
        </w:rPr>
        <w:t xml:space="preserve"> </w:t>
      </w:r>
      <w:r>
        <w:rPr>
          <w:rFonts w:cs="Trebuchet MS" w:ascii="Trebuchet MS" w:hAnsi="Trebuchet MS"/>
          <w:b/>
          <w:bCs/>
          <w:szCs w:val="22"/>
          <w:shd w:fill="FFFFFF" w:val="clear"/>
        </w:rPr>
        <w:t xml:space="preserve">H.S.C </w:t>
      </w:r>
      <w:r>
        <w:rPr>
          <w:rFonts w:cs="Trebuchet MS" w:ascii="Trebuchet MS" w:hAnsi="Trebuchet MS"/>
          <w:szCs w:val="22"/>
          <w:shd w:fill="FFFFFF" w:val="clear"/>
        </w:rPr>
        <w:t>from</w:t>
      </w:r>
      <w:r>
        <w:rPr>
          <w:rFonts w:cs="Trebuchet MS" w:ascii="Trebuchet MS" w:hAnsi="Trebuchet MS"/>
          <w:b/>
          <w:bCs/>
          <w:szCs w:val="22"/>
          <w:shd w:fill="FFFFFF" w:val="clear"/>
        </w:rPr>
        <w:t xml:space="preserve"> Sou.RRP jr college penur, Pune Division </w:t>
      </w:r>
      <w:r>
        <w:rPr>
          <w:rFonts w:cs="Trebuchet MS" w:ascii="Trebuchet MS" w:hAnsi="Trebuchet MS"/>
          <w:szCs w:val="22"/>
          <w:shd w:fill="FFFFFF" w:val="clear"/>
        </w:rPr>
        <w:t>with</w:t>
      </w:r>
      <w:r>
        <w:rPr>
          <w:rFonts w:cs="Trebuchet MS" w:ascii="Trebuchet MS" w:hAnsi="Trebuchet MS"/>
          <w:b/>
          <w:bCs/>
          <w:szCs w:val="22"/>
          <w:shd w:fill="FFFFFF" w:val="clear"/>
        </w:rPr>
        <w:t xml:space="preserve"> 72.83%, 2010 .</w:t>
      </w:r>
    </w:p>
    <w:p>
      <w:pPr>
        <w:pStyle w:val="Normal"/>
        <w:numPr>
          <w:ilvl w:val="0"/>
          <w:numId w:val="1"/>
        </w:numPr>
        <w:shd w:fill="FFFFFF" w:val="clear"/>
        <w:tabs>
          <w:tab w:val="left" w:pos="0" w:leader="none"/>
          <w:tab w:val="left" w:pos="360" w:leader="none"/>
        </w:tabs>
        <w:spacing w:lineRule="auto" w:line="240"/>
        <w:textAlignment w:val="baseline"/>
        <w:rPr>
          <w:rFonts w:cs="Arial" w:ascii="Trebuchet MS" w:hAnsi="Trebuchet MS"/>
          <w:b/>
          <w:bCs/>
          <w:szCs w:val="22"/>
          <w:shd w:fill="FFFFFF" w:val="clear"/>
        </w:rPr>
      </w:pPr>
      <w:r>
        <w:rPr>
          <w:rFonts w:cs="Arial" w:ascii="Trebuchet MS" w:hAnsi="Trebuchet MS"/>
          <w:b/>
          <w:bCs/>
          <w:szCs w:val="22"/>
          <w:shd w:fill="FFFFFF" w:val="clear"/>
        </w:rPr>
        <w:t xml:space="preserve"> </w:t>
      </w:r>
      <w:r>
        <w:rPr>
          <w:rFonts w:cs="Arial" w:ascii="Trebuchet MS" w:hAnsi="Trebuchet MS"/>
          <w:b/>
          <w:bCs/>
          <w:szCs w:val="22"/>
          <w:shd w:fill="FFFFFF" w:val="clear"/>
        </w:rPr>
        <w:t xml:space="preserve">S.S.C </w:t>
      </w:r>
      <w:r>
        <w:rPr>
          <w:rFonts w:cs="Arial" w:ascii="Trebuchet MS" w:hAnsi="Trebuchet MS"/>
          <w:szCs w:val="22"/>
          <w:shd w:fill="FFFFFF" w:val="clear"/>
        </w:rPr>
        <w:t>from</w:t>
      </w:r>
      <w:r>
        <w:rPr>
          <w:rFonts w:cs="Arial" w:ascii="Trebuchet MS" w:hAnsi="Trebuchet MS"/>
          <w:b/>
          <w:bCs/>
          <w:szCs w:val="22"/>
          <w:shd w:fill="FFFFFF" w:val="clear"/>
        </w:rPr>
        <w:t xml:space="preserve"> MGVP, Pune Division </w:t>
      </w:r>
      <w:r>
        <w:rPr>
          <w:rFonts w:cs="Arial" w:ascii="Trebuchet MS" w:hAnsi="Trebuchet MS"/>
          <w:szCs w:val="22"/>
          <w:shd w:fill="FFFFFF" w:val="clear"/>
        </w:rPr>
        <w:t>with</w:t>
      </w:r>
      <w:r>
        <w:rPr>
          <w:rFonts w:cs="Arial" w:ascii="Trebuchet MS" w:hAnsi="Trebuchet MS"/>
          <w:b/>
          <w:bCs/>
          <w:szCs w:val="22"/>
          <w:shd w:fill="FFFFFF" w:val="clear"/>
        </w:rPr>
        <w:t xml:space="preserve"> 56.30%, 2008 .</w:t>
      </w:r>
    </w:p>
    <w:p>
      <w:pPr>
        <w:pStyle w:val="Normal"/>
        <w:ind w:left="720" w:right="0" w:hanging="0"/>
        <w:rPr>
          <w:rFonts w:ascii="Trebuchet MS" w:hAnsi="Trebuchet MS"/>
          <w:szCs w:val="22"/>
        </w:rPr>
      </w:pPr>
      <w:r>
        <w:rPr>
          <w:rFonts w:ascii="Trebuchet MS" w:hAnsi="Trebuchet MS"/>
          <w:szCs w:val="22"/>
        </w:rPr>
      </w:r>
    </w:p>
    <w:p>
      <w:pPr>
        <w:pStyle w:val="Normal"/>
        <w:spacing w:lineRule="auto" w:line="240" w:before="360" w:after="80"/>
        <w:rPr>
          <w:rFonts w:ascii="Trebuchet MS" w:hAnsi="Trebuchet MS"/>
          <w:bCs/>
          <w:szCs w:val="22"/>
          <w:shd w:fill="E5E5E5" w:val="clear"/>
        </w:rPr>
      </w:pPr>
      <w:r>
        <w:rPr>
          <w:rFonts w:ascii="Trebuchet MS" w:hAnsi="Trebuchet MS"/>
          <w:bCs/>
          <w:szCs w:val="22"/>
          <w:shd w:fill="E5E5E5" w:val="clear"/>
        </w:rPr>
        <w:t>SKILLS:</w:t>
      </w:r>
    </w:p>
    <w:p>
      <w:pPr>
        <w:pStyle w:val="Normal"/>
        <w:numPr>
          <w:ilvl w:val="0"/>
          <w:numId w:val="3"/>
        </w:numPr>
        <w:shd w:fill="FFFFFF" w:val="clear"/>
        <w:spacing w:lineRule="auto" w:line="240"/>
        <w:textAlignment w:val="baseline"/>
        <w:rPr>
          <w:rFonts w:cs="Verdana" w:ascii="Trebuchet MS" w:hAnsi="Trebuchet MS"/>
          <w:szCs w:val="22"/>
        </w:rPr>
      </w:pPr>
      <w:r>
        <w:rPr>
          <w:rFonts w:cs="Verdana" w:ascii="Trebuchet MS" w:hAnsi="Trebuchet MS"/>
          <w:szCs w:val="22"/>
        </w:rPr>
        <w:t>Tools &amp;Technology :wamp Server.</w:t>
      </w:r>
    </w:p>
    <w:p>
      <w:pPr>
        <w:pStyle w:val="Normal"/>
        <w:numPr>
          <w:ilvl w:val="0"/>
          <w:numId w:val="3"/>
        </w:numPr>
        <w:shd w:fill="FFFFFF" w:val="clear"/>
        <w:spacing w:lineRule="auto" w:line="240"/>
        <w:textAlignment w:val="baseline"/>
        <w:rPr>
          <w:rFonts w:cs="Verdana" w:ascii="Trebuchet MS" w:hAnsi="Trebuchet MS"/>
          <w:szCs w:val="22"/>
        </w:rPr>
      </w:pPr>
      <w:r>
        <w:rPr>
          <w:rFonts w:cs="Verdana" w:ascii="Trebuchet MS" w:hAnsi="Trebuchet MS"/>
          <w:szCs w:val="22"/>
        </w:rPr>
        <w:t>Database Known:</w:t>
      </w:r>
      <w:r>
        <w:rPr>
          <w:rFonts w:cs="Verdana" w:ascii="Trebuchet MS" w:hAnsi="Trebuchet MS"/>
          <w:color w:val="00000A"/>
          <w:szCs w:val="22"/>
        </w:rPr>
        <w:t>MySQL, Learning</w:t>
      </w:r>
      <w:r>
        <w:rPr>
          <w:rFonts w:cs="Verdana" w:ascii="Trebuchet MS" w:hAnsi="Trebuchet MS"/>
          <w:szCs w:val="22"/>
        </w:rPr>
        <w:t>postgreSql.</w:t>
      </w:r>
    </w:p>
    <w:p>
      <w:pPr>
        <w:pStyle w:val="Normal"/>
        <w:numPr>
          <w:ilvl w:val="0"/>
          <w:numId w:val="3"/>
        </w:numPr>
        <w:shd w:fill="FFFFFF" w:val="clear"/>
        <w:spacing w:lineRule="auto" w:line="240"/>
        <w:textAlignment w:val="baseline"/>
        <w:rPr>
          <w:rFonts w:cs="Verdana" w:ascii="Trebuchet MS" w:hAnsi="Trebuchet MS"/>
          <w:szCs w:val="22"/>
        </w:rPr>
      </w:pPr>
      <w:r>
        <w:rPr>
          <w:rFonts w:cs="Verdana" w:ascii="Trebuchet MS" w:hAnsi="Trebuchet MS"/>
          <w:szCs w:val="22"/>
        </w:rPr>
        <w:t>Operating System:win xp, Linux,Win7.</w:t>
      </w:r>
    </w:p>
    <w:p>
      <w:pPr>
        <w:pStyle w:val="Normal"/>
        <w:numPr>
          <w:ilvl w:val="0"/>
          <w:numId w:val="3"/>
        </w:numPr>
        <w:spacing w:lineRule="auto" w:line="240"/>
        <w:textAlignment w:val="baseline"/>
        <w:rPr>
          <w:rFonts w:cs="Verdana" w:ascii="Trebuchet MS" w:hAnsi="Trebuchet MS"/>
          <w:szCs w:val="22"/>
        </w:rPr>
      </w:pPr>
      <w:r>
        <w:rPr>
          <w:rFonts w:cs="Verdana" w:ascii="Trebuchet MS" w:hAnsi="Trebuchet MS"/>
          <w:szCs w:val="22"/>
        </w:rPr>
        <w:t>Language known: PHP, Java, SQL, HTML 5.0, JS, Jquery, Learning AngularJS</w:t>
      </w:r>
    </w:p>
    <w:p>
      <w:pPr>
        <w:pStyle w:val="Normal"/>
        <w:numPr>
          <w:ilvl w:val="0"/>
          <w:numId w:val="3"/>
        </w:numPr>
        <w:shd w:fill="FFFFFF" w:val="clear"/>
        <w:spacing w:lineRule="auto" w:line="240"/>
        <w:textAlignment w:val="baseline"/>
        <w:rPr>
          <w:rFonts w:ascii="Trebuchet MS" w:hAnsi="Trebuchet MS"/>
          <w:szCs w:val="22"/>
        </w:rPr>
      </w:pPr>
      <w:r>
        <w:rPr>
          <w:rFonts w:cs="Verdana" w:ascii="Trebuchet MS" w:hAnsi="Trebuchet MS"/>
          <w:szCs w:val="22"/>
        </w:rPr>
        <w:t>Framework: Custom php MVC Framework</w:t>
      </w:r>
      <w:r>
        <w:rPr>
          <w:rFonts w:ascii="Trebuchet MS" w:hAnsi="Trebuchet MS"/>
          <w:szCs w:val="22"/>
        </w:rPr>
        <w:t>, LearningCodeigniter.</w:t>
      </w:r>
    </w:p>
    <w:p>
      <w:pPr>
        <w:pStyle w:val="Normal"/>
        <w:spacing w:lineRule="auto" w:line="240"/>
        <w:rPr>
          <w:rFonts w:cs="Verdana" w:ascii="Trebuchet MS" w:hAnsi="Trebuchet MS"/>
          <w:szCs w:val="22"/>
          <w:shd w:fill="E5E5E5" w:val="clear"/>
        </w:rPr>
      </w:pPr>
      <w:r>
        <w:rPr>
          <w:rFonts w:cs="Verdana" w:ascii="Trebuchet MS" w:hAnsi="Trebuchet MS"/>
          <w:szCs w:val="22"/>
          <w:shd w:fill="E5E5E5" w:val="clear"/>
        </w:rPr>
      </w:r>
    </w:p>
    <w:p>
      <w:pPr>
        <w:pStyle w:val="Normal"/>
        <w:spacing w:lineRule="auto" w:line="240"/>
        <w:rPr>
          <w:rFonts w:cs="Verdana" w:ascii="Trebuchet MS" w:hAnsi="Trebuchet MS"/>
          <w:szCs w:val="22"/>
          <w:shd w:fill="E5E5E5" w:val="clear"/>
        </w:rPr>
      </w:pPr>
      <w:r>
        <w:rPr>
          <w:rFonts w:cs="Verdana" w:ascii="Trebuchet MS" w:hAnsi="Trebuchet MS"/>
          <w:szCs w:val="22"/>
          <w:shd w:fill="E5E5E5" w:val="clear"/>
        </w:rPr>
      </w:r>
    </w:p>
    <w:p>
      <w:pPr>
        <w:pStyle w:val="Normal"/>
        <w:spacing w:lineRule="auto" w:line="240"/>
        <w:rPr>
          <w:rFonts w:cs="Verdana" w:ascii="Trebuchet MS" w:hAnsi="Trebuchet MS"/>
          <w:szCs w:val="22"/>
          <w:shd w:fill="E5E5E5" w:val="clear"/>
        </w:rPr>
      </w:pPr>
      <w:r>
        <w:rPr>
          <w:rFonts w:cs="Verdana" w:ascii="Trebuchet MS" w:hAnsi="Trebuchet MS"/>
          <w:szCs w:val="22"/>
          <w:shd w:fill="E5E5E5" w:val="clear"/>
        </w:rPr>
        <w:t>PROJECT DETAILS:</w:t>
      </w:r>
    </w:p>
    <w:p>
      <w:pPr>
        <w:pStyle w:val="Normal"/>
        <w:spacing w:lineRule="auto" w:line="240"/>
        <w:rPr>
          <w:rFonts w:ascii="Trebuchet MS" w:hAnsi="Trebuchet MS"/>
          <w:szCs w:val="22"/>
          <w:shd w:fill="E5E5E5" w:val="clear"/>
        </w:rPr>
      </w:pPr>
      <w:r>
        <w:rPr>
          <w:rFonts w:ascii="Trebuchet MS" w:hAnsi="Trebuchet MS"/>
          <w:szCs w:val="22"/>
          <w:shd w:fill="E5E5E5" w:val="clear"/>
        </w:rPr>
      </w:r>
    </w:p>
    <w:p>
      <w:pPr>
        <w:pStyle w:val="Normal"/>
        <w:spacing w:lineRule="auto" w:line="240"/>
        <w:rPr>
          <w:rFonts w:cs="Trebuchet MS" w:ascii="Trebuchet MS" w:hAnsi="Trebuchet MS"/>
          <w:b/>
          <w:bCs/>
          <w:szCs w:val="22"/>
          <w:shd w:fill="FFFFFF" w:val="clear"/>
        </w:rPr>
      </w:pPr>
      <w:r>
        <w:rPr>
          <w:rFonts w:cs="Trebuchet MS" w:ascii="Trebuchet MS" w:hAnsi="Trebuchet MS"/>
          <w:b/>
          <w:bCs/>
          <w:szCs w:val="22"/>
          <w:shd w:fill="FFFFFF" w:val="clear"/>
        </w:rPr>
        <w:t>Project 1:</w:t>
      </w:r>
    </w:p>
    <w:p>
      <w:pPr>
        <w:pStyle w:val="Normal"/>
        <w:spacing w:lineRule="auto" w:line="240"/>
        <w:rPr>
          <w:rFonts w:ascii="Trebuchet MS" w:hAnsi="Trebuchet MS"/>
          <w:b/>
          <w:szCs w:val="22"/>
        </w:rPr>
      </w:pPr>
      <w:r>
        <w:rPr>
          <w:rFonts w:cs="Trebuchet MS" w:ascii="Trebuchet MS" w:hAnsi="Trebuchet MS"/>
          <w:bCs/>
          <w:szCs w:val="22"/>
          <w:shd w:fill="FFFFFF" w:val="clear"/>
        </w:rPr>
        <w:t>Title           </w:t>
        <w:tab/>
        <w:t>: “</w:t>
      </w:r>
      <w:r>
        <w:rPr>
          <w:rFonts w:ascii="Trebuchet MS" w:hAnsi="Trebuchet MS"/>
          <w:b/>
          <w:szCs w:val="22"/>
        </w:rPr>
        <w:t xml:space="preserve">Time Sheet Management System (TMS)” </w:t>
      </w:r>
    </w:p>
    <w:p>
      <w:pPr>
        <w:pStyle w:val="Normal"/>
        <w:spacing w:lineRule="auto" w:line="240"/>
        <w:rPr>
          <w:rFonts w:cs="Trebuchet MS" w:ascii="Trebuchet MS" w:hAnsi="Trebuchet MS"/>
          <w:bCs/>
          <w:szCs w:val="22"/>
          <w:shd w:fill="FFFFFF" w:val="clear"/>
        </w:rPr>
      </w:pPr>
      <w:r>
        <w:rPr>
          <w:rFonts w:cs="Trebuchet MS" w:ascii="Trebuchet MS" w:hAnsi="Trebuchet MS"/>
          <w:bCs/>
          <w:szCs w:val="22"/>
          <w:shd w:fill="FFFFFF" w:val="clear"/>
        </w:rPr>
        <w:t>Duration   </w:t>
        <w:tab/>
        <w:t>: June 2015toDec</w:t>
      </w:r>
      <w:r>
        <w:rPr>
          <w:rFonts w:ascii="Trebuchet MS" w:hAnsi="Trebuchet MS"/>
          <w:szCs w:val="22"/>
        </w:rPr>
        <w:t>ember</w:t>
      </w:r>
      <w:r>
        <w:rPr>
          <w:rFonts w:cs="Trebuchet MS" w:ascii="Trebuchet MS" w:hAnsi="Trebuchet MS"/>
          <w:bCs/>
          <w:szCs w:val="22"/>
          <w:shd w:fill="FFFFFF" w:val="clear"/>
        </w:rPr>
        <w:t xml:space="preserve"> 2015</w:t>
      </w:r>
    </w:p>
    <w:p>
      <w:pPr>
        <w:pStyle w:val="Normal"/>
        <w:spacing w:lineRule="auto" w:line="240"/>
        <w:rPr>
          <w:rFonts w:cs="Trebuchet MS" w:ascii="Trebuchet MS" w:hAnsi="Trebuchet MS"/>
          <w:bCs/>
          <w:szCs w:val="22"/>
          <w:shd w:fill="FFFFFF" w:val="clear"/>
        </w:rPr>
      </w:pPr>
      <w:r>
        <w:rPr>
          <w:rFonts w:cs="Trebuchet MS" w:ascii="Trebuchet MS" w:hAnsi="Trebuchet MS"/>
          <w:bCs/>
          <w:szCs w:val="22"/>
          <w:shd w:fill="FFFFFF" w:val="clear"/>
        </w:rPr>
        <w:t>Applications   : PHP, MySQL, JS,jQuery, bootstrap, Ajax, HTML, CSS.</w:t>
      </w:r>
    </w:p>
    <w:p>
      <w:pPr>
        <w:pStyle w:val="Normal"/>
        <w:spacing w:lineRule="auto" w:line="240"/>
        <w:rPr>
          <w:rFonts w:cs="Trebuchet MS" w:ascii="Trebuchet MS" w:hAnsi="Trebuchet MS"/>
          <w:bCs/>
          <w:szCs w:val="22"/>
          <w:shd w:fill="FFFFFF" w:val="clear"/>
        </w:rPr>
      </w:pPr>
      <w:r>
        <w:rPr>
          <w:rFonts w:cs="Trebuchet MS" w:ascii="Trebuchet MS" w:hAnsi="Trebuchet MS"/>
          <w:bCs/>
          <w:szCs w:val="22"/>
          <w:shd w:fill="FFFFFF" w:val="clear"/>
        </w:rPr>
        <w:t>Role               : Coding, Testing, Database Design and designing.</w:t>
      </w:r>
    </w:p>
    <w:p>
      <w:pPr>
        <w:pStyle w:val="NoSpacing"/>
        <w:rPr>
          <w:rFonts w:ascii="Trebuchet MS" w:hAnsi="Trebuchet MS"/>
        </w:rPr>
      </w:pPr>
      <w:r>
        <w:rPr>
          <w:rFonts w:eastAsia="Times New Roman" w:cs="Trebuchet MS" w:ascii="Trebuchet MS" w:hAnsi="Trebuchet MS"/>
          <w:bCs/>
          <w:color w:val="000000"/>
          <w:shd w:fill="FFFFFF" w:val="clear"/>
        </w:rPr>
        <w:t>Description</w:t>
      </w:r>
      <w:r>
        <w:rPr>
          <w:rFonts w:cs="Trebuchet MS" w:ascii="Trebuchet MS" w:hAnsi="Trebuchet MS"/>
          <w:bCs/>
          <w:shd w:fill="FFFFFF" w:val="clear"/>
        </w:rPr>
        <w:t>:</w:t>
      </w:r>
      <w:r>
        <w:rPr>
          <w:rFonts w:ascii="Trebuchet MS" w:hAnsi="Trebuchet MS"/>
        </w:rPr>
        <w:t xml:space="preserve"> This is based on Time Sheet Management System In this project, we developed </w:t>
      </w:r>
    </w:p>
    <w:p>
      <w:pPr>
        <w:pStyle w:val="NoSpacing"/>
        <w:ind w:left="720" w:right="0" w:firstLine="720"/>
        <w:rPr>
          <w:rFonts w:ascii="Trebuchet MS" w:hAnsi="Trebuchet MS"/>
        </w:rPr>
      </w:pPr>
      <w:r>
        <w:rPr>
          <w:rFonts w:ascii="Trebuchet MS" w:hAnsi="Trebuchet MS"/>
        </w:rPr>
        <w:t xml:space="preserve">an Application to maintain employee details, leaves, task reporting, salary slip  </w:t>
      </w:r>
    </w:p>
    <w:p>
      <w:pPr>
        <w:pStyle w:val="NoSpacing"/>
        <w:ind w:left="720" w:right="0" w:firstLine="720"/>
        <w:rPr>
          <w:rFonts w:ascii="Trebuchet MS" w:hAnsi="Trebuchet MS"/>
        </w:rPr>
      </w:pPr>
      <w:r>
        <w:rPr>
          <w:rFonts w:ascii="Trebuchet MS" w:hAnsi="Trebuchet MS"/>
        </w:rPr>
        <w:t>for a company.</w:t>
      </w:r>
    </w:p>
    <w:p>
      <w:pPr>
        <w:pStyle w:val="NoSpacing"/>
        <w:jc w:val="both"/>
        <w:rPr>
          <w:rFonts w:eastAsia="Times New Roman" w:ascii="Trebuchet MS" w:hAnsi="Trebuchet MS"/>
        </w:rPr>
      </w:pPr>
      <w:r>
        <w:rPr>
          <w:rFonts w:eastAsia="Times New Roman" w:ascii="Trebuchet MS" w:hAnsi="Trebuchet MS"/>
        </w:rPr>
      </w:r>
    </w:p>
    <w:p>
      <w:pPr>
        <w:pStyle w:val="Normal"/>
        <w:spacing w:lineRule="auto" w:line="240"/>
        <w:rPr>
          <w:rFonts w:ascii="Trebuchet MS" w:hAnsi="Trebuchet MS"/>
          <w:szCs w:val="22"/>
        </w:rPr>
      </w:pPr>
      <w:r>
        <w:rPr>
          <w:rFonts w:ascii="Trebuchet MS" w:hAnsi="Trebuchet MS"/>
          <w:szCs w:val="22"/>
        </w:rPr>
      </w:r>
    </w:p>
    <w:p>
      <w:pPr>
        <w:pStyle w:val="Normal"/>
        <w:spacing w:lineRule="auto" w:line="240"/>
        <w:rPr>
          <w:rFonts w:ascii="Trebuchet MS" w:hAnsi="Trebuchet MS"/>
          <w:szCs w:val="22"/>
        </w:rPr>
      </w:pPr>
      <w:r>
        <w:rPr>
          <w:rFonts w:ascii="Trebuchet MS" w:hAnsi="Trebuchet MS"/>
          <w:szCs w:val="22"/>
        </w:rPr>
      </w:r>
    </w:p>
    <w:p>
      <w:pPr>
        <w:pStyle w:val="Normal"/>
        <w:spacing w:lineRule="auto" w:line="240"/>
        <w:rPr>
          <w:rFonts w:ascii="Trebuchet MS" w:hAnsi="Trebuchet MS"/>
          <w:b/>
          <w:bCs/>
          <w:i/>
          <w:szCs w:val="22"/>
        </w:rPr>
      </w:pPr>
      <w:r>
        <w:rPr>
          <w:rFonts w:ascii="Trebuchet MS" w:hAnsi="Trebuchet MS"/>
          <w:b/>
          <w:bCs/>
          <w:i/>
          <w:szCs w:val="22"/>
        </w:rPr>
        <w:t>Project 2:</w:t>
      </w:r>
    </w:p>
    <w:p>
      <w:pPr>
        <w:pStyle w:val="Normal"/>
        <w:spacing w:lineRule="auto" w:line="240"/>
        <w:rPr>
          <w:rFonts w:ascii="Trebuchet MS" w:hAnsi="Trebuchet MS"/>
          <w:b/>
          <w:bCs/>
          <w:szCs w:val="22"/>
        </w:rPr>
      </w:pPr>
      <w:r>
        <w:rPr>
          <w:rFonts w:ascii="Trebuchet MS" w:hAnsi="Trebuchet MS"/>
          <w:iCs/>
          <w:szCs w:val="22"/>
        </w:rPr>
        <w:t>Title</w:t>
      </w:r>
      <w:r>
        <w:rPr>
          <w:rFonts w:ascii="Trebuchet MS" w:hAnsi="Trebuchet MS"/>
          <w:b/>
          <w:bCs/>
          <w:i/>
          <w:szCs w:val="22"/>
        </w:rPr>
        <w:tab/>
        <w:tab/>
      </w:r>
      <w:r>
        <w:rPr>
          <w:rFonts w:ascii="Trebuchet MS" w:hAnsi="Trebuchet MS"/>
          <w:b/>
          <w:bCs/>
          <w:iCs/>
          <w:szCs w:val="22"/>
        </w:rPr>
        <w:t>:</w:t>
      </w:r>
      <w:r>
        <w:rPr>
          <w:rFonts w:ascii="Trebuchet MS" w:hAnsi="Trebuchet MS"/>
          <w:b/>
          <w:bCs/>
          <w:szCs w:val="22"/>
        </w:rPr>
        <w:t>Milk Doc Management System</w:t>
      </w:r>
    </w:p>
    <w:p>
      <w:pPr>
        <w:pStyle w:val="Normal"/>
        <w:spacing w:lineRule="auto" w:line="240"/>
        <w:rPr>
          <w:rFonts w:cs="Trebuchet MS" w:ascii="Trebuchet MS" w:hAnsi="Trebuchet MS"/>
          <w:bCs/>
          <w:szCs w:val="22"/>
          <w:shd w:fill="FFFFFF" w:val="clear"/>
        </w:rPr>
      </w:pPr>
      <w:r>
        <w:rPr>
          <w:rFonts w:cs="Trebuchet MS" w:ascii="Trebuchet MS" w:hAnsi="Trebuchet MS"/>
          <w:bCs/>
          <w:szCs w:val="22"/>
          <w:shd w:fill="FFFFFF" w:val="clear"/>
        </w:rPr>
        <w:t>Duration   </w:t>
        <w:tab/>
        <w:t>: Jan 2016 to July 2016.</w:t>
      </w:r>
    </w:p>
    <w:p>
      <w:pPr>
        <w:pStyle w:val="Normal"/>
        <w:spacing w:lineRule="auto" w:line="240"/>
        <w:rPr>
          <w:rFonts w:cs="Trebuchet MS" w:ascii="Trebuchet MS" w:hAnsi="Trebuchet MS"/>
          <w:bCs/>
          <w:szCs w:val="22"/>
          <w:shd w:fill="FFFFFF" w:val="clear"/>
        </w:rPr>
      </w:pPr>
      <w:r>
        <w:rPr>
          <w:rFonts w:cs="Trebuchet MS" w:ascii="Trebuchet MS" w:hAnsi="Trebuchet MS"/>
          <w:bCs/>
          <w:szCs w:val="22"/>
          <w:shd w:fill="FFFFFF" w:val="clear"/>
        </w:rPr>
        <w:t>Applications   : PHP, MySQL,jQuery, Ajax, HTML, CSS.</w:t>
      </w:r>
    </w:p>
    <w:p>
      <w:pPr>
        <w:pStyle w:val="Normal"/>
        <w:spacing w:lineRule="auto" w:line="240"/>
        <w:rPr>
          <w:rFonts w:cs="Trebuchet MS" w:ascii="Trebuchet MS" w:hAnsi="Trebuchet MS"/>
          <w:bCs/>
          <w:szCs w:val="22"/>
          <w:shd w:fill="FFFFFF" w:val="clear"/>
        </w:rPr>
      </w:pPr>
      <w:r>
        <w:rPr>
          <w:rFonts w:cs="Trebuchet MS" w:ascii="Trebuchet MS" w:hAnsi="Trebuchet MS"/>
          <w:bCs/>
          <w:szCs w:val="22"/>
          <w:shd w:fill="FFFFFF" w:val="clear"/>
        </w:rPr>
        <w:t>Role          </w:t>
        <w:tab/>
        <w:t>:Designing, Coding, Maintenance.</w:t>
      </w:r>
    </w:p>
    <w:p>
      <w:pPr>
        <w:pStyle w:val="Normal"/>
        <w:spacing w:lineRule="auto" w:line="240"/>
        <w:ind w:left="1440" w:right="0" w:hanging="1440"/>
        <w:jc w:val="both"/>
        <w:rPr>
          <w:rFonts w:ascii="Trebuchet MS" w:hAnsi="Trebuchet MS"/>
          <w:szCs w:val="22"/>
        </w:rPr>
      </w:pPr>
      <w:r>
        <w:rPr>
          <w:rFonts w:cs="Trebuchet MS" w:ascii="Trebuchet MS" w:hAnsi="Trebuchet MS"/>
          <w:bCs/>
          <w:szCs w:val="22"/>
          <w:shd w:fill="FFFFFF" w:val="clear"/>
        </w:rPr>
        <w:t>Description</w:t>
        <w:tab/>
        <w:t>:</w:t>
      </w:r>
      <w:r>
        <w:rPr>
          <w:rFonts w:ascii="Trebuchet MS" w:hAnsi="Trebuchet MS"/>
          <w:szCs w:val="22"/>
        </w:rPr>
        <w:t xml:space="preserve"> This project is specially designed for management of Milk Doc (Milk Dairy). </w:t>
      </w:r>
    </w:p>
    <w:p>
      <w:pPr>
        <w:pStyle w:val="Normal"/>
        <w:spacing w:lineRule="auto" w:line="240"/>
        <w:ind w:left="1440" w:right="0" w:hanging="1440"/>
        <w:jc w:val="both"/>
        <w:rPr>
          <w:rFonts w:ascii="Trebuchet MS" w:hAnsi="Trebuchet MS"/>
          <w:szCs w:val="22"/>
        </w:rPr>
      </w:pPr>
      <w:r>
        <w:rPr>
          <w:rFonts w:ascii="Trebuchet MS" w:hAnsi="Trebuchet MS"/>
          <w:szCs w:val="22"/>
        </w:rPr>
      </w:r>
    </w:p>
    <w:p>
      <w:pPr>
        <w:pStyle w:val="Normal"/>
        <w:spacing w:lineRule="auto" w:line="240"/>
        <w:rPr>
          <w:rFonts w:ascii="Trebuchet MS" w:hAnsi="Trebuchet MS"/>
          <w:szCs w:val="22"/>
        </w:rPr>
      </w:pPr>
      <w:r>
        <w:rPr>
          <w:rFonts w:ascii="Trebuchet MS" w:hAnsi="Trebuchet MS"/>
          <w:szCs w:val="22"/>
        </w:rPr>
      </w:r>
    </w:p>
    <w:p>
      <w:pPr>
        <w:pStyle w:val="Normal"/>
        <w:spacing w:lineRule="auto" w:line="240"/>
        <w:rPr>
          <w:rFonts w:ascii="Trebuchet MS" w:hAnsi="Trebuchet MS"/>
          <w:b/>
          <w:bCs/>
          <w:iCs/>
          <w:szCs w:val="22"/>
        </w:rPr>
      </w:pPr>
      <w:r>
        <w:rPr>
          <w:rFonts w:ascii="Trebuchet MS" w:hAnsi="Trebuchet MS"/>
          <w:b/>
          <w:bCs/>
          <w:i/>
          <w:szCs w:val="22"/>
        </w:rPr>
        <w:t xml:space="preserve">Project 3:       </w:t>
      </w:r>
      <w:r>
        <w:rPr>
          <w:rFonts w:ascii="Trebuchet MS" w:hAnsi="Trebuchet MS"/>
          <w:b/>
          <w:bCs/>
          <w:iCs/>
          <w:szCs w:val="22"/>
        </w:rPr>
        <w:t>(3tense)</w:t>
      </w:r>
    </w:p>
    <w:p>
      <w:pPr>
        <w:pStyle w:val="Normal"/>
        <w:spacing w:lineRule="auto" w:line="240"/>
        <w:rPr>
          <w:rFonts w:ascii="Trebuchet MS" w:hAnsi="Trebuchet MS"/>
          <w:b/>
          <w:bCs/>
          <w:i/>
          <w:szCs w:val="22"/>
        </w:rPr>
      </w:pPr>
      <w:r>
        <w:rPr>
          <w:rFonts w:ascii="Trebuchet MS" w:hAnsi="Trebuchet MS"/>
          <w:iCs/>
          <w:szCs w:val="22"/>
        </w:rPr>
        <w:t>Title</w:t>
      </w:r>
      <w:r>
        <w:rPr>
          <w:rFonts w:ascii="Trebuchet MS" w:hAnsi="Trebuchet MS"/>
          <w:b/>
          <w:bCs/>
          <w:i/>
          <w:szCs w:val="22"/>
        </w:rPr>
        <w:tab/>
        <w:tab/>
      </w:r>
      <w:r>
        <w:rPr>
          <w:rFonts w:ascii="Trebuchet MS" w:hAnsi="Trebuchet MS"/>
          <w:b/>
          <w:bCs/>
          <w:iCs/>
          <w:szCs w:val="22"/>
        </w:rPr>
        <w:t>:</w:t>
      </w:r>
      <w:r>
        <w:rPr>
          <w:rFonts w:ascii="Trebuchet MS" w:hAnsi="Trebuchet MS"/>
          <w:b/>
          <w:bCs/>
          <w:i/>
          <w:szCs w:val="22"/>
        </w:rPr>
        <w:t xml:space="preserve">  3tense.</w:t>
      </w:r>
    </w:p>
    <w:p>
      <w:pPr>
        <w:pStyle w:val="Normal"/>
        <w:spacing w:lineRule="auto" w:line="240"/>
        <w:rPr>
          <w:rFonts w:cs="Trebuchet MS" w:ascii="Trebuchet MS" w:hAnsi="Trebuchet MS"/>
          <w:bCs/>
          <w:szCs w:val="22"/>
          <w:shd w:fill="FFFFFF" w:val="clear"/>
        </w:rPr>
      </w:pPr>
      <w:r>
        <w:rPr>
          <w:rFonts w:cs="Trebuchet MS" w:ascii="Trebuchet MS" w:hAnsi="Trebuchet MS"/>
          <w:bCs/>
          <w:szCs w:val="22"/>
          <w:shd w:fill="FFFFFF" w:val="clear"/>
        </w:rPr>
        <w:t>Duration   </w:t>
        <w:tab/>
        <w:t>: Aug 2016 to Present.</w:t>
      </w:r>
    </w:p>
    <w:p>
      <w:pPr>
        <w:pStyle w:val="Normal"/>
        <w:spacing w:lineRule="auto" w:line="240"/>
        <w:rPr>
          <w:rFonts w:cs="Trebuchet MS" w:ascii="Trebuchet MS" w:hAnsi="Trebuchet MS"/>
          <w:bCs/>
          <w:szCs w:val="22"/>
          <w:shd w:fill="FFFFFF" w:val="clear"/>
        </w:rPr>
      </w:pPr>
      <w:r>
        <w:rPr>
          <w:rFonts w:cs="Trebuchet MS" w:ascii="Trebuchet MS" w:hAnsi="Trebuchet MS"/>
          <w:bCs/>
          <w:szCs w:val="22"/>
          <w:shd w:fill="FFFFFF" w:val="clear"/>
        </w:rPr>
        <w:t>Applications   : Codegniter, PHP, MySQL, jQuery, Ajax, HTML, CSS.</w:t>
      </w:r>
    </w:p>
    <w:p>
      <w:pPr>
        <w:pStyle w:val="Normal"/>
        <w:spacing w:lineRule="auto" w:line="240"/>
        <w:rPr>
          <w:rFonts w:cs="Trebuchet MS" w:ascii="Trebuchet MS" w:hAnsi="Trebuchet MS"/>
          <w:bCs/>
          <w:szCs w:val="22"/>
          <w:shd w:fill="FFFFFF" w:val="clear"/>
        </w:rPr>
      </w:pPr>
      <w:r>
        <w:rPr>
          <w:rFonts w:cs="Trebuchet MS" w:ascii="Trebuchet MS" w:hAnsi="Trebuchet MS"/>
          <w:bCs/>
          <w:szCs w:val="22"/>
          <w:shd w:fill="FFFFFF" w:val="clear"/>
        </w:rPr>
        <w:t>Role          </w:t>
        <w:tab/>
        <w:t>: Designing, Coding, Testing, Maintenance.</w:t>
      </w:r>
    </w:p>
    <w:p>
      <w:pPr>
        <w:pStyle w:val="Normal"/>
        <w:spacing w:lineRule="auto" w:line="240"/>
        <w:ind w:left="1440" w:right="0" w:hanging="1440"/>
        <w:rPr>
          <w:rFonts w:ascii="Trebuchet MS" w:hAnsi="Trebuchet MS"/>
          <w:szCs w:val="22"/>
        </w:rPr>
      </w:pPr>
      <w:r>
        <w:rPr>
          <w:rFonts w:cs="Trebuchet MS" w:ascii="Trebuchet MS" w:hAnsi="Trebuchet MS"/>
          <w:bCs/>
          <w:szCs w:val="22"/>
          <w:shd w:fill="FFFFFF" w:val="clear"/>
        </w:rPr>
        <w:t>Description</w:t>
        <w:tab/>
        <w:t>:</w:t>
      </w:r>
      <w:r>
        <w:rPr>
          <w:rFonts w:ascii="Trebuchet MS" w:hAnsi="Trebuchet MS"/>
          <w:szCs w:val="22"/>
        </w:rPr>
        <w:t>This is financial Application, they helpful to financial adviser (IFA) for investing money   in Insurance, Mutual Funds, Real Estate and Fixed Deposit. They store the info and send time to time alert to client and broker, they do the interest calculation.</w:t>
      </w:r>
    </w:p>
    <w:p>
      <w:pPr>
        <w:pStyle w:val="Normal"/>
        <w:spacing w:lineRule="auto" w:line="240"/>
        <w:ind w:left="1440" w:right="0" w:hanging="1440"/>
        <w:rPr>
          <w:rFonts w:ascii="Trebuchet MS" w:hAnsi="Trebuchet MS"/>
          <w:szCs w:val="22"/>
        </w:rPr>
      </w:pPr>
      <w:r>
        <w:rPr>
          <w:rFonts w:ascii="Trebuchet MS" w:hAnsi="Trebuchet MS"/>
          <w:szCs w:val="22"/>
        </w:rPr>
        <w:tab/>
        <w:t xml:space="preserve">           The main objective of 3tense is getting high return on investment.</w:t>
      </w:r>
    </w:p>
    <w:p>
      <w:pPr>
        <w:pStyle w:val="Normal"/>
        <w:spacing w:lineRule="auto" w:line="240"/>
        <w:ind w:left="1440" w:right="0" w:hanging="1440"/>
        <w:rPr>
          <w:rFonts w:ascii="Trebuchet MS" w:hAnsi="Trebuchet MS"/>
          <w:szCs w:val="22"/>
        </w:rPr>
      </w:pPr>
      <w:r>
        <w:rPr>
          <w:rFonts w:ascii="Trebuchet MS" w:hAnsi="Trebuchet MS"/>
          <w:szCs w:val="22"/>
        </w:rPr>
      </w:r>
    </w:p>
    <w:p>
      <w:pPr>
        <w:pStyle w:val="Normal"/>
        <w:spacing w:lineRule="auto" w:line="240"/>
        <w:ind w:left="1440" w:right="0" w:hanging="1440"/>
        <w:jc w:val="both"/>
        <w:rPr>
          <w:rFonts w:ascii="Trebuchet MS" w:hAnsi="Trebuchet MS"/>
          <w:szCs w:val="22"/>
        </w:rPr>
      </w:pPr>
      <w:r>
        <w:rPr>
          <w:rFonts w:ascii="Trebuchet MS" w:hAnsi="Trebuchet MS"/>
          <w:szCs w:val="22"/>
        </w:rPr>
      </w:r>
    </w:p>
    <w:p>
      <w:pPr>
        <w:pStyle w:val="Normal"/>
        <w:spacing w:lineRule="auto" w:line="240"/>
        <w:rPr>
          <w:rFonts w:ascii="Trebuchet MS" w:hAnsi="Trebuchet MS"/>
          <w:szCs w:val="22"/>
          <w:shd w:fill="E5E5E5" w:val="clear"/>
        </w:rPr>
      </w:pPr>
      <w:r>
        <w:rPr>
          <w:rFonts w:ascii="Trebuchet MS" w:hAnsi="Trebuchet MS"/>
          <w:szCs w:val="22"/>
          <w:shd w:fill="E5E5E5" w:val="clear"/>
        </w:rPr>
      </w:r>
    </w:p>
    <w:p>
      <w:pPr>
        <w:pStyle w:val="Normal"/>
        <w:spacing w:lineRule="auto" w:line="240"/>
        <w:rPr>
          <w:rFonts w:ascii="Trebuchet MS" w:hAnsi="Trebuchet MS"/>
          <w:szCs w:val="22"/>
          <w:shd w:fill="E5E5E5" w:val="clear"/>
        </w:rPr>
      </w:pPr>
      <w:r>
        <w:rPr>
          <w:rFonts w:ascii="Trebuchet MS" w:hAnsi="Trebuchet MS"/>
          <w:szCs w:val="22"/>
          <w:shd w:fill="E5E5E5" w:val="clear"/>
        </w:rPr>
        <w:t>PERSONAL DETAILS:</w:t>
      </w:r>
    </w:p>
    <w:p>
      <w:pPr>
        <w:pStyle w:val="Normal"/>
        <w:ind w:left="360" w:right="0" w:hanging="0"/>
        <w:jc w:val="both"/>
        <w:rPr>
          <w:rFonts w:ascii="Trebuchet MS" w:hAnsi="Trebuchet MS"/>
          <w:szCs w:val="22"/>
        </w:rPr>
      </w:pPr>
      <w:r>
        <w:rPr>
          <w:rFonts w:ascii="Trebuchet MS" w:hAnsi="Trebuchet MS"/>
          <w:szCs w:val="22"/>
        </w:rPr>
        <w:t>Name</w:t>
        <w:tab/>
        <w:tab/>
        <w:tab/>
      </w:r>
      <w:r>
        <w:rPr>
          <w:rFonts w:ascii="Trebuchet MS" w:hAnsi="Trebuchet MS"/>
          <w:b/>
          <w:szCs w:val="22"/>
        </w:rPr>
        <w:t>:</w:t>
      </w:r>
      <w:r>
        <w:rPr>
          <w:rFonts w:ascii="Trebuchet MS" w:hAnsi="Trebuchet MS"/>
          <w:szCs w:val="22"/>
        </w:rPr>
        <w:t xml:space="preserve"> Dipak V Chavare</w:t>
      </w:r>
    </w:p>
    <w:p>
      <w:pPr>
        <w:pStyle w:val="Normal"/>
        <w:ind w:left="360" w:right="0" w:hanging="0"/>
        <w:jc w:val="both"/>
        <w:rPr>
          <w:rFonts w:ascii="Trebuchet MS" w:hAnsi="Trebuchet MS"/>
          <w:szCs w:val="22"/>
        </w:rPr>
      </w:pPr>
      <w:r>
        <w:rPr>
          <w:rFonts w:ascii="Trebuchet MS" w:hAnsi="Trebuchet MS"/>
          <w:szCs w:val="22"/>
        </w:rPr>
        <w:t>Date of Birth</w:t>
        <w:tab/>
        <w:tab/>
      </w:r>
      <w:r>
        <w:rPr>
          <w:rFonts w:ascii="Trebuchet MS" w:hAnsi="Trebuchet MS"/>
          <w:b/>
          <w:szCs w:val="22"/>
        </w:rPr>
        <w:t>:</w:t>
      </w:r>
      <w:r>
        <w:rPr>
          <w:rFonts w:ascii="Trebuchet MS" w:hAnsi="Trebuchet MS"/>
          <w:szCs w:val="22"/>
        </w:rPr>
        <w:t xml:space="preserve"> 14-May-1992</w:t>
      </w:r>
    </w:p>
    <w:p>
      <w:pPr>
        <w:pStyle w:val="Normal"/>
        <w:ind w:left="360" w:right="0" w:hanging="0"/>
        <w:jc w:val="both"/>
        <w:rPr>
          <w:rFonts w:ascii="Trebuchet MS" w:hAnsi="Trebuchet MS"/>
          <w:szCs w:val="22"/>
        </w:rPr>
      </w:pPr>
      <w:r>
        <w:rPr>
          <w:rFonts w:ascii="Trebuchet MS" w:hAnsi="Trebuchet MS"/>
          <w:szCs w:val="22"/>
        </w:rPr>
        <w:t>Marital Status</w:t>
        <w:tab/>
        <w:tab/>
      </w:r>
      <w:r>
        <w:rPr>
          <w:rFonts w:ascii="Trebuchet MS" w:hAnsi="Trebuchet MS"/>
          <w:b/>
          <w:szCs w:val="22"/>
        </w:rPr>
        <w:t>:</w:t>
      </w:r>
      <w:r>
        <w:rPr>
          <w:rFonts w:ascii="Trebuchet MS" w:hAnsi="Trebuchet MS"/>
          <w:szCs w:val="22"/>
        </w:rPr>
        <w:t xml:space="preserve"> Single</w:t>
      </w:r>
    </w:p>
    <w:p>
      <w:pPr>
        <w:pStyle w:val="Normal"/>
        <w:rPr>
          <w:rFonts w:ascii="Trebuchet MS" w:hAnsi="Trebuchet MS"/>
          <w:szCs w:val="22"/>
        </w:rPr>
      </w:pPr>
      <w:r>
        <w:rPr>
          <w:rFonts w:ascii="Trebuchet MS" w:hAnsi="Trebuchet MS"/>
          <w:szCs w:val="22"/>
        </w:rPr>
        <w:t xml:space="preserve">      </w:t>
      </w:r>
      <w:r>
        <w:rPr>
          <w:rFonts w:ascii="Trebuchet MS" w:hAnsi="Trebuchet MS"/>
          <w:szCs w:val="22"/>
        </w:rPr>
        <w:t>Languages known</w:t>
        <w:tab/>
      </w:r>
      <w:r>
        <w:rPr>
          <w:rFonts w:ascii="Trebuchet MS" w:hAnsi="Trebuchet MS"/>
          <w:b/>
          <w:szCs w:val="22"/>
        </w:rPr>
        <w:t>:</w:t>
      </w:r>
      <w:r>
        <w:rPr>
          <w:rFonts w:ascii="Trebuchet MS" w:hAnsi="Trebuchet MS"/>
          <w:szCs w:val="22"/>
        </w:rPr>
        <w:t xml:space="preserve"> English, Hindi, Marathi</w:t>
      </w:r>
    </w:p>
    <w:p>
      <w:pPr>
        <w:pStyle w:val="Normal"/>
        <w:ind w:left="360" w:right="0" w:hanging="0"/>
        <w:jc w:val="both"/>
        <w:rPr>
          <w:rFonts w:ascii="Trebuchet MS" w:hAnsi="Trebuchet MS"/>
          <w:szCs w:val="22"/>
        </w:rPr>
      </w:pPr>
      <w:r>
        <w:rPr>
          <w:rFonts w:ascii="Trebuchet MS" w:hAnsi="Trebuchet MS"/>
          <w:szCs w:val="22"/>
        </w:rPr>
        <w:t>Permanent Address</w:t>
        <w:tab/>
      </w:r>
      <w:r>
        <w:rPr>
          <w:rFonts w:ascii="Trebuchet MS" w:hAnsi="Trebuchet MS"/>
          <w:b/>
          <w:szCs w:val="22"/>
        </w:rPr>
        <w:t>:</w:t>
      </w:r>
      <w:r>
        <w:rPr>
          <w:rFonts w:ascii="Trebuchet MS" w:hAnsi="Trebuchet MS"/>
          <w:szCs w:val="22"/>
        </w:rPr>
        <w:t xml:space="preserve">  At/p: Penur,</w:t>
      </w:r>
    </w:p>
    <w:p>
      <w:pPr>
        <w:pStyle w:val="Normal"/>
        <w:tabs>
          <w:tab w:val="left" w:pos="1873" w:leader="none"/>
        </w:tabs>
        <w:rPr>
          <w:rFonts w:ascii="Trebuchet MS" w:hAnsi="Trebuchet MS"/>
          <w:szCs w:val="22"/>
        </w:rPr>
      </w:pPr>
      <w:r>
        <w:rPr>
          <w:rFonts w:ascii="Trebuchet MS" w:hAnsi="Trebuchet MS"/>
          <w:szCs w:val="22"/>
        </w:rPr>
        <w:tab/>
        <w:tab/>
        <w:tab/>
        <w:t>Tal</w:t>
        <w:tab/>
        <w:t>: Mohol,</w:t>
      </w:r>
    </w:p>
    <w:p>
      <w:pPr>
        <w:pStyle w:val="Normal"/>
        <w:tabs>
          <w:tab w:val="left" w:pos="1873" w:leader="none"/>
        </w:tabs>
        <w:rPr>
          <w:rFonts w:ascii="Trebuchet MS" w:hAnsi="Trebuchet MS"/>
          <w:szCs w:val="22"/>
        </w:rPr>
      </w:pPr>
      <w:r>
        <w:rPr>
          <w:rFonts w:ascii="Trebuchet MS" w:hAnsi="Trebuchet MS"/>
          <w:szCs w:val="22"/>
        </w:rPr>
        <w:tab/>
        <w:tab/>
        <w:tab/>
        <w:t xml:space="preserve"> Dist :  Solapur.</w:t>
      </w:r>
    </w:p>
    <w:p>
      <w:pPr>
        <w:pStyle w:val="Normal"/>
        <w:tabs>
          <w:tab w:val="left" w:pos="1873" w:leader="none"/>
        </w:tabs>
        <w:rPr>
          <w:rFonts w:ascii="Trebuchet MS" w:hAnsi="Trebuchet MS"/>
          <w:szCs w:val="22"/>
        </w:rPr>
      </w:pPr>
      <w:r>
        <w:rPr>
          <w:rFonts w:ascii="Trebuchet MS" w:hAnsi="Trebuchet MS"/>
          <w:szCs w:val="22"/>
        </w:rPr>
        <w:tab/>
        <w:tab/>
        <w:tab/>
        <w:t>Pin: 413248</w:t>
      </w:r>
    </w:p>
    <w:p>
      <w:pPr>
        <w:pStyle w:val="Normal"/>
        <w:tabs>
          <w:tab w:val="left" w:pos="1873" w:leader="none"/>
        </w:tabs>
        <w:rPr>
          <w:rFonts w:ascii="Trebuchet MS" w:hAnsi="Trebuchet MS"/>
          <w:szCs w:val="22"/>
          <w:lang w:val="it-IT"/>
        </w:rPr>
      </w:pPr>
      <w:r>
        <w:rPr>
          <w:rFonts w:ascii="Trebuchet MS" w:hAnsi="Trebuchet MS"/>
          <w:szCs w:val="22"/>
          <w:lang w:val="it-IT"/>
        </w:rPr>
        <w:tab/>
        <w:tab/>
        <w:tab/>
        <w:t>Maharashtra,India.</w:t>
      </w:r>
    </w:p>
    <w:p>
      <w:pPr>
        <w:pStyle w:val="Normal"/>
        <w:tabs>
          <w:tab w:val="left" w:pos="1873" w:leader="none"/>
        </w:tabs>
        <w:rPr>
          <w:rFonts w:ascii="Trebuchet MS" w:hAnsi="Trebuchet MS"/>
          <w:szCs w:val="22"/>
          <w:lang w:val="it-IT"/>
        </w:rPr>
      </w:pPr>
      <w:r>
        <w:rPr>
          <w:rFonts w:ascii="Trebuchet MS" w:hAnsi="Trebuchet MS"/>
          <w:szCs w:val="22"/>
          <w:lang w:val="it-IT"/>
        </w:rPr>
      </w:r>
    </w:p>
    <w:p>
      <w:pPr>
        <w:pStyle w:val="Normal"/>
        <w:spacing w:lineRule="auto" w:before="0" w:after="240"/>
        <w:rPr>
          <w:rFonts w:cs="Verdana" w:ascii="Trebuchet MS" w:hAnsi="Trebuchet MS"/>
          <w:szCs w:val="22"/>
          <w:shd w:fill="E5E5E5" w:val="clear"/>
        </w:rPr>
      </w:pPr>
      <w:r>
        <w:rPr>
          <w:rFonts w:cs="Verdana" w:ascii="Trebuchet MS" w:hAnsi="Trebuchet MS"/>
          <w:szCs w:val="22"/>
          <w:shd w:fill="E5E5E5" w:val="clear"/>
        </w:rPr>
        <w:t>Declaration:</w:t>
      </w:r>
    </w:p>
    <w:p>
      <w:pPr>
        <w:pStyle w:val="Normal"/>
        <w:tabs>
          <w:tab w:val="left" w:pos="0" w:leader="none"/>
        </w:tabs>
        <w:rPr>
          <w:rFonts w:cs="Arial" w:ascii="Trebuchet MS" w:hAnsi="Trebuchet MS"/>
          <w:szCs w:val="22"/>
        </w:rPr>
      </w:pPr>
      <w:r>
        <w:rPr>
          <w:rFonts w:cs="Arial" w:ascii="Trebuchet MS" w:hAnsi="Trebuchet MS"/>
          <w:szCs w:val="22"/>
        </w:rPr>
        <w:t xml:space="preserve"> </w:t>
      </w:r>
      <w:r>
        <w:rPr>
          <w:rFonts w:cs="Arial" w:ascii="Trebuchet MS" w:hAnsi="Trebuchet MS"/>
          <w:szCs w:val="22"/>
        </w:rPr>
        <w:t xml:space="preserve">I hereby declare that the information furnished above is true to the best of my knowledge. </w:t>
        <w:tab/>
        <w:tab/>
      </w:r>
    </w:p>
    <w:p>
      <w:pPr>
        <w:pStyle w:val="Normal"/>
        <w:rPr>
          <w:rFonts w:ascii="Trebuchet MS" w:hAnsi="Trebuchet MS"/>
          <w:szCs w:val="22"/>
        </w:rPr>
      </w:pPr>
      <w:r>
        <w:rPr>
          <w:rFonts w:ascii="Trebuchet MS" w:hAnsi="Trebuchet MS"/>
          <w:szCs w:val="22"/>
        </w:rPr>
      </w:r>
    </w:p>
    <w:p>
      <w:pPr>
        <w:pStyle w:val="Normal"/>
        <w:rPr>
          <w:rFonts w:cs="Arial" w:ascii="Trebuchet MS" w:hAnsi="Trebuchet MS"/>
          <w:b/>
          <w:szCs w:val="22"/>
        </w:rPr>
      </w:pPr>
      <w:r>
        <w:rPr>
          <w:rFonts w:ascii="Trebuchet MS" w:hAnsi="Trebuchet MS"/>
          <w:szCs w:val="22"/>
        </w:rPr>
        <w:t>DATE....................</w:t>
        <w:tab/>
        <w:tab/>
        <w:tab/>
        <w:tab/>
        <w:tab/>
        <w:tab/>
        <w:tab/>
        <w:tab/>
      </w:r>
      <w:r>
        <w:rPr>
          <w:rFonts w:cs="Arial" w:ascii="Trebuchet MS" w:hAnsi="Trebuchet MS"/>
          <w:b/>
          <w:szCs w:val="22"/>
        </w:rPr>
        <w:t>Charanjit R Bhopali</w:t>
      </w:r>
    </w:p>
    <w:p>
      <w:pPr>
        <w:pStyle w:val="Normal"/>
        <w:rPr>
          <w:rFonts w:ascii="Trebuchet MS" w:hAnsi="Trebuchet MS"/>
          <w:szCs w:val="22"/>
        </w:rPr>
      </w:pPr>
      <w:r>
        <w:rPr>
          <w:rFonts w:ascii="Trebuchet MS" w:hAnsi="Trebuchet MS"/>
          <w:szCs w:val="22"/>
        </w:rPr>
      </w:r>
    </w:p>
    <w:p>
      <w:pPr>
        <w:pStyle w:val="Normal"/>
        <w:rPr>
          <w:rFonts w:ascii="Trebuchet MS" w:hAnsi="Trebuchet MS"/>
          <w:szCs w:val="22"/>
        </w:rPr>
      </w:pPr>
      <w:r>
        <w:rPr>
          <w:rFonts w:ascii="Trebuchet MS" w:hAnsi="Trebuchet MS"/>
          <w:szCs w:val="22"/>
        </w:rPr>
        <w:t>Place:</w:t>
        <w:tab/>
      </w:r>
    </w:p>
    <w:p>
      <w:pPr>
        <w:pStyle w:val="Normal"/>
        <w:rPr>
          <w:rFonts w:cs="Arial" w:ascii="Trebuchet MS" w:hAnsi="Trebuchet MS"/>
          <w:szCs w:val="22"/>
        </w:rPr>
      </w:pPr>
      <w:r>
        <w:rPr>
          <w:rFonts w:cs="Arial" w:ascii="Trebuchet MS" w:hAnsi="Trebuchet MS"/>
          <w:szCs w:val="22"/>
        </w:rPr>
      </w:r>
    </w:p>
    <w:p>
      <w:pPr>
        <w:pStyle w:val="Normal"/>
        <w:rPr/>
      </w:pPr>
      <w:r>
        <w:rPr/>
      </w:r>
    </w:p>
    <w:sectPr>
      <w:type w:val="nextPage"/>
      <w:pgSz w:w="11906" w:h="16838"/>
      <w:pgMar w:left="1080" w:right="1080" w:header="0" w:top="1440" w:footer="0" w:bottom="1440" w:gutter="0"/>
      <w:pgNumType w:fmt="decimal"/>
      <w:formProt w:val="false"/>
      <w:textDirection w:val="lrTb"/>
      <w:docGrid w:type="default" w:linePitch="6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Trebuchet M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360" w:hanging="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rPr>
        <w:sz w:val="20"/>
        <w:b/>
      </w:r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lvl w:ilvl="0">
      <w:start w:val="1"/>
      <w:numFmt w:val="bullet"/>
      <w:lvlText w:val=""/>
      <w:lvlJc w:val="left"/>
      <w:pPr>
        <w:tabs>
          <w:tab w:val="num" w:pos="720"/>
        </w:tabs>
        <w:ind w:left="720" w:hanging="360"/>
      </w:pPr>
      <w:rPr>
        <w:rFonts w:ascii="Symbol" w:hAnsi="Symbol" w:cs="Symbol" w:hint="default"/>
        <w:smallCaps w:val="false"/>
        <w:caps w:val="false"/>
        <w:color w:val="000000"/>
        <w:dstrike w:val="false"/>
        <w:strike w:val="false"/>
        <w:vertAlign w:val="baseline"/>
        <w:position w:val="0"/>
        <w:sz w:val="22"/>
        <w:sz w:val="22"/>
        <w:i w:val="false"/>
        <w:u w:val="none"/>
        <w:b w:val="false"/>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iPriority="0" w:name="Hyperlink"/>
    <w:lsdException w:unhideWhenUsed="0" w:semiHidden="0" w:qFormat="1" w:uiPriority="22" w:name="Strong"/>
    <w:lsdException w:unhideWhenUsed="0" w:semiHidden="0" w:qFormat="1" w:uiPriority="20" w:name="Emphasis"/>
    <w:lsdException w:uiPriority="0" w:name="Normal (Web)"/>
    <w:lsdException w:unhideWhenUsed="0" w:semiHidden="0" w:name="Normal Table"/>
    <w:lsdException w:unhideWhenUsed="0" w:semiHidden="0" w:name="Table Web 3"/>
    <w:lsdException w:unhideWhenUsed="0" w:semiHidden="0" w:uiPriority="59" w:name="Table Grid"/>
    <w:lsdException w:unhideWhenUsed="0" w:semiHidden="0" w:name="Table Theme"/>
    <w:lsdException w:unhideWhenUsed="0" w:name="Placeholder Text"/>
    <w:lsdException w:unhideWhenUsed="0" w:semiHidden="0" w:qFormat="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6b1b5c"/>
    <w:pPr>
      <w:widowControl/>
      <w:tabs>
        <w:tab w:val="left" w:pos="720" w:leader="none"/>
      </w:tabs>
      <w:suppressAutoHyphens w:val="true"/>
      <w:bidi w:val="0"/>
      <w:spacing w:before="0" w:after="0" w:lineRule="auto" w:line="276"/>
      <w:jc w:val="left"/>
    </w:pPr>
    <w:rPr>
      <w:rFonts w:ascii="Arial" w:hAnsi="Arial" w:eastAsia="Times New Roman" w:cs="Times New Roman"/>
      <w:color w:val="000000"/>
      <w:sz w:val="22"/>
      <w:szCs w:val="20"/>
      <w:lang w:val="en-IN" w:eastAsia="hi-IN" w:bidi="hi-IN"/>
    </w:rPr>
  </w:style>
  <w:style w:type="character" w:styleId="DefaultParagraphFont" w:default="1">
    <w:name w:val="Default Paragraph Font"/>
    <w:uiPriority w:val="1"/>
    <w:semiHidden/>
    <w:unhideWhenUsed/>
    <w:rPr/>
  </w:style>
  <w:style w:type="character" w:styleId="InternetLink">
    <w:name w:val="Internet Link"/>
    <w:rsid w:val="006b1b5c"/>
    <w:rPr>
      <w:color w:val="000080"/>
      <w:u w:val="single"/>
      <w:lang w:val="en-US" w:eastAsia="zxx" w:bidi="zxx"/>
    </w:rPr>
  </w:style>
  <w:style w:type="character" w:styleId="ListLabel1">
    <w:name w:val="ListLabel 1"/>
    <w:rPr>
      <w:rFonts w:cs="Trebuchet MS"/>
    </w:rPr>
  </w:style>
  <w:style w:type="character" w:styleId="ListLabel2">
    <w:name w:val="ListLabel 2"/>
    <w:rPr>
      <w:b/>
      <w:sz w:val="20"/>
    </w:rPr>
  </w:style>
  <w:style w:type="character" w:styleId="ListLabel3">
    <w:name w:val="ListLabel 3"/>
    <w:rPr>
      <w:rFonts w:cs="Times New Roman"/>
      <w:b w:val="false"/>
      <w:i w:val="false"/>
      <w:caps w:val="false"/>
      <w:smallCaps w:val="false"/>
      <w:strike w:val="false"/>
      <w:dstrike w:val="false"/>
      <w:color w:val="000000"/>
      <w:position w:val="0"/>
      <w:sz w:val="22"/>
      <w:sz w:val="22"/>
      <w:u w:val="none"/>
      <w:vertAlign w:val="baseline"/>
    </w:rPr>
  </w:style>
  <w:style w:type="character" w:styleId="ListLabel4">
    <w:name w:val="ListLabel 4"/>
    <w:rPr>
      <w:rFonts w:cs="Courier New"/>
      <w:sz w:val="20"/>
    </w:rPr>
  </w:style>
  <w:style w:type="character" w:styleId="ListLabel5">
    <w:name w:val="ListLabel 5"/>
    <w:rPr>
      <w:rFonts w:cs="Wingdings"/>
      <w:sz w:val="20"/>
    </w:rPr>
  </w:style>
  <w:style w:type="character" w:styleId="ListLabel6">
    <w:name w:val="ListLabel 6"/>
    <w:rPr>
      <w:rFonts w:cs="Symbol"/>
      <w:sz w:val="24"/>
    </w:rPr>
  </w:style>
  <w:style w:type="character" w:styleId="ListLabel7">
    <w:name w:val="ListLabel 7"/>
    <w:rPr>
      <w:b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99"/>
    <w:qFormat/>
    <w:rsid w:val="00dd2368"/>
    <w:pPr>
      <w:widowControl/>
      <w:suppressAutoHyphens w:val="true"/>
      <w:bidi w:val="0"/>
      <w:spacing w:lineRule="auto" w:line="240" w:before="0" w:after="0"/>
      <w:jc w:val="left"/>
    </w:pPr>
    <w:rPr>
      <w:rFonts w:ascii="Calibri" w:hAnsi="Calibri" w:eastAsia="Calibri" w:cs="Times New Roman"/>
      <w:color w:val="auto"/>
      <w:sz w:val="22"/>
      <w:szCs w:val="22"/>
      <w:lang w:val="en-US" w:eastAsia="en-US" w:bidi="ar-SA"/>
    </w:rPr>
  </w:style>
  <w:style w:type="paragraph" w:styleId="NormalWeb">
    <w:name w:val="Normal (Web)"/>
    <w:rsid w:val="002236f4"/>
    <w:basedOn w:val="Normal"/>
    <w:pPr>
      <w:spacing w:before="0" w:after="280"/>
    </w:pPr>
    <w:rPr>
      <w:rFonts w:ascii="Times New Roman" w:hAnsi="Times New Roman"/>
      <w:color w:val="00000A"/>
      <w:sz w:val="24"/>
      <w:szCs w:val="24"/>
      <w:lang w:val="en-US" w:eastAsia="en-US" w:bidi="ar-SA"/>
    </w:rPr>
  </w:style>
  <w:style w:type="paragraph" w:styleId="ListParagraph">
    <w:name w:val="List Paragraph"/>
    <w:uiPriority w:val="34"/>
    <w:qFormat/>
    <w:rsid w:val="0083402c"/>
    <w:basedOn w:val="Normal"/>
    <w:pPr>
      <w:spacing w:before="0" w:after="0"/>
      <w:ind w:left="720" w:right="0" w:hanging="0"/>
      <w:contextualSpacing/>
    </w:pPr>
    <w:rPr>
      <w:rFonts w:cs="Mangal"/>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2017-08-21T06:34:00Z</dcterms:created>
  <dc:creator>Dipak</dc:creator>
  <dc:language>en-IN</dc:language>
  <cp:lastModifiedBy>be3 HRM</cp:lastModifiedBy>
  <dcterms:modified xsi:type="dcterms:W3CDTF">2017-08-21T06:34:00Z</dcterms:modified>
  <cp:revision>2</cp:revision>
</cp:coreProperties>
</file>